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33F01" w14:textId="159DF996" w:rsidR="00A9204E" w:rsidRDefault="00F977E0">
      <w:proofErr w:type="spellStart"/>
      <w:r>
        <w:t>UIControlsAndMultiLine</w:t>
      </w:r>
      <w:proofErr w:type="spellEnd"/>
      <w:r>
        <w:t xml:space="preserve"> Test Plan</w:t>
      </w:r>
      <w:r>
        <w:tab/>
      </w:r>
      <w:r>
        <w:tab/>
      </w:r>
      <w:r>
        <w:tab/>
        <w:t>CISS 160</w:t>
      </w:r>
      <w:r>
        <w:tab/>
      </w:r>
      <w:r>
        <w:tab/>
        <w:t>Katharine Wunderle</w:t>
      </w:r>
    </w:p>
    <w:p w14:paraId="687CB672" w14:textId="13703425" w:rsidR="00F977E0" w:rsidRDefault="00F977E0"/>
    <w:p w14:paraId="528D252A" w14:textId="620FC3A5" w:rsidR="00F977E0" w:rsidRDefault="00F977E0">
      <w:r>
        <w:t>First</w:t>
      </w:r>
      <w:r w:rsidR="000E0449">
        <w:t>,</w:t>
      </w:r>
      <w:r>
        <w:t xml:space="preserve"> I verified that when the calculate button was pressed, that it would give the user an error and not continue with the calculations if neither of the car radio buttons were checked.</w:t>
      </w:r>
      <w:r w:rsidR="000E0449">
        <w:t xml:space="preserve"> Then I verified my calculations with each car option, making sure the car cost variable was correct. I then checked on a separate calculator that the options were correctly added to the total cost and displayed in the currency format in my output label. I double checked multiple options for each car, including each one, combinations of 2, all 3, and none to check all the calculations. I then verified that my options were displayed correctly all on new lines in my output box for the ordered items. I made sure the car displayed correctly and each option displayed if it was checked before the calculations. I then checked that my clear button unchecked the checked radio button and any checked checkboxes and that it also cleared my total cost output label and my list of options ordered in my ordered label box.</w:t>
      </w:r>
      <w:r w:rsidR="00794200">
        <w:t xml:space="preserve"> I then rechecked all my initial verification and calculations to make sure everything worked correctly again after the clear button was pressed.</w:t>
      </w:r>
    </w:p>
    <w:sectPr w:rsidR="00F97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E0"/>
    <w:rsid w:val="000E0449"/>
    <w:rsid w:val="00645252"/>
    <w:rsid w:val="006D3D74"/>
    <w:rsid w:val="00794200"/>
    <w:rsid w:val="0083569A"/>
    <w:rsid w:val="00A9204E"/>
    <w:rsid w:val="00F9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A58F"/>
  <w15:chartTrackingRefBased/>
  <w15:docId w15:val="{6C68BA58-71A0-4EF5-A1D4-9BE038AF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Local\Microsoft\Office\16.0\DTS\en-US%7bE00231A0-0D24-493B-A82F-DE70AF22BE65%7d\%7bD70FE0EF-34D5-4A37-A776-7090D0B9137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{D70FE0EF-34D5-4A37-A776-7090D0B91376}tf02786999_win32.dotx</Template>
  <TotalTime>27</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Katharine Wunderle</cp:lastModifiedBy>
  <cp:revision>1</cp:revision>
  <dcterms:created xsi:type="dcterms:W3CDTF">2021-03-28T19:35:00Z</dcterms:created>
  <dcterms:modified xsi:type="dcterms:W3CDTF">2021-03-28T20:53:00Z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